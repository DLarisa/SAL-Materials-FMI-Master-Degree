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D658" w14:textId="77777777" w:rsidR="00B530DC" w:rsidRPr="00CB57BE" w:rsidRDefault="00B530DC" w:rsidP="00097E20">
      <w:pPr>
        <w:spacing w:after="0"/>
        <w:jc w:val="center"/>
        <w:rPr>
          <w:rFonts w:ascii="Times New Roman Bold" w:hAnsi="Times New Roman Bold"/>
          <w:sz w:val="32"/>
          <w:szCs w:val="40"/>
          <w:lang w:val="ro-RO"/>
        </w:rPr>
      </w:pPr>
      <w:r w:rsidRPr="00CB57BE">
        <w:rPr>
          <w:rFonts w:ascii="Times New Roman Bold" w:hAnsi="Times New Roman Bold"/>
          <w:sz w:val="32"/>
          <w:szCs w:val="40"/>
          <w:lang w:val="ro-RO"/>
        </w:rPr>
        <w:t>STRUCTURĂ PROIECT</w:t>
      </w:r>
      <w:r w:rsidR="0056336E" w:rsidRPr="00372EDC">
        <w:rPr>
          <w:rStyle w:val="FootnoteReference"/>
          <w:rFonts w:ascii="Times New Roman Bold" w:hAnsi="Times New Roman Bold"/>
          <w:color w:val="auto"/>
          <w:sz w:val="32"/>
          <w:szCs w:val="40"/>
          <w:lang w:val="ro-RO"/>
        </w:rPr>
        <w:footnoteReference w:id="1"/>
      </w:r>
    </w:p>
    <w:p w14:paraId="14CFC843" w14:textId="77777777" w:rsidR="00097E20" w:rsidRDefault="00097E20" w:rsidP="00097E20">
      <w:pPr>
        <w:spacing w:after="0"/>
        <w:jc w:val="both"/>
        <w:rPr>
          <w:rFonts w:ascii="Times New Roman" w:hAnsi="Times New Roman"/>
          <w:sz w:val="25"/>
          <w:szCs w:val="25"/>
          <w:lang w:val="ro-RO"/>
        </w:rPr>
      </w:pPr>
    </w:p>
    <w:p w14:paraId="02426119" w14:textId="77777777" w:rsidR="00CB57BE" w:rsidRPr="002C36A9" w:rsidRDefault="00CB57BE" w:rsidP="00097E20">
      <w:pPr>
        <w:spacing w:after="0"/>
        <w:jc w:val="both"/>
        <w:rPr>
          <w:rFonts w:ascii="Times New Roman" w:hAnsi="Times New Roman"/>
          <w:sz w:val="25"/>
          <w:szCs w:val="25"/>
          <w:lang w:val="ro-RO"/>
        </w:rPr>
      </w:pPr>
    </w:p>
    <w:p w14:paraId="4793BCBF" w14:textId="77777777" w:rsidR="00B530DC" w:rsidRPr="002C36A9" w:rsidRDefault="00B530DC" w:rsidP="00097E20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ind w:left="720" w:hanging="360"/>
        <w:jc w:val="both"/>
        <w:rPr>
          <w:rFonts w:ascii="Times New Roman" w:hAnsi="Times New Roman"/>
          <w:b/>
          <w:sz w:val="25"/>
          <w:szCs w:val="25"/>
          <w:lang w:val="ro-RO"/>
        </w:rPr>
      </w:pPr>
      <w:r w:rsidRPr="002C36A9">
        <w:rPr>
          <w:rFonts w:ascii="Times New Roman" w:hAnsi="Times New Roman"/>
          <w:b/>
          <w:sz w:val="25"/>
          <w:szCs w:val="25"/>
          <w:lang w:val="ro-RO"/>
        </w:rPr>
        <w:t>Contextul proiectului/ Justificarea necesităţii implementării proiectului</w:t>
      </w:r>
    </w:p>
    <w:p w14:paraId="09BCBBDE" w14:textId="77777777" w:rsidR="0015632A" w:rsidRPr="0056336E" w:rsidRDefault="002C36A9" w:rsidP="00097E20">
      <w:pPr>
        <w:tabs>
          <w:tab w:val="left" w:pos="720"/>
        </w:tabs>
        <w:spacing w:after="0"/>
        <w:ind w:left="1220"/>
        <w:jc w:val="both"/>
        <w:rPr>
          <w:rFonts w:ascii="Times New Roman" w:hAnsi="Times New Roman"/>
          <w:b/>
          <w:i/>
          <w:sz w:val="24"/>
          <w:lang w:val="ro-RO"/>
        </w:rPr>
      </w:pPr>
      <w:r w:rsidRPr="0056336E">
        <w:rPr>
          <w:rFonts w:ascii="Times New Roman" w:hAnsi="Times New Roman"/>
          <w:i/>
          <w:sz w:val="24"/>
          <w:lang w:val="ro-RO"/>
        </w:rPr>
        <w:t>(</w:t>
      </w:r>
      <w:r w:rsidR="00B530DC" w:rsidRPr="0056336E">
        <w:rPr>
          <w:rFonts w:ascii="Times New Roman" w:hAnsi="Times New Roman"/>
          <w:i/>
          <w:sz w:val="24"/>
          <w:lang w:val="ro-RO"/>
        </w:rPr>
        <w:t>context european/național/instituțional</w:t>
      </w:r>
      <w:r w:rsidRPr="0056336E">
        <w:rPr>
          <w:rFonts w:ascii="Times New Roman" w:hAnsi="Times New Roman"/>
          <w:i/>
          <w:sz w:val="24"/>
          <w:lang w:val="ro-RO"/>
        </w:rPr>
        <w:t xml:space="preserve">, </w:t>
      </w:r>
      <w:r w:rsidR="00B530DC" w:rsidRPr="0056336E">
        <w:rPr>
          <w:rFonts w:ascii="Times New Roman" w:hAnsi="Times New Roman"/>
          <w:i/>
          <w:sz w:val="24"/>
          <w:lang w:val="ro-RO"/>
        </w:rPr>
        <w:t>de ce este necesar proiectul?</w:t>
      </w:r>
      <w:r w:rsidRPr="0056336E">
        <w:rPr>
          <w:rFonts w:ascii="Times New Roman" w:hAnsi="Times New Roman"/>
          <w:i/>
          <w:sz w:val="24"/>
          <w:lang w:val="ro-RO"/>
        </w:rPr>
        <w:t>, date statistice care relevă o analiză de nevoi și magnitudinea problemei</w:t>
      </w:r>
      <w:r w:rsidR="004078C1" w:rsidRPr="0056336E">
        <w:rPr>
          <w:rFonts w:ascii="Times New Roman" w:hAnsi="Times New Roman"/>
          <w:i/>
          <w:sz w:val="24"/>
          <w:lang w:val="ro-RO"/>
        </w:rPr>
        <w:t>, analiza problemei cu delimitarea cauzelor și efectelor</w:t>
      </w:r>
      <w:r w:rsidRPr="0056336E">
        <w:rPr>
          <w:rFonts w:ascii="Times New Roman" w:hAnsi="Times New Roman"/>
          <w:i/>
          <w:sz w:val="24"/>
          <w:lang w:val="ro-RO"/>
        </w:rPr>
        <w:t xml:space="preserve">) – </w:t>
      </w:r>
      <w:r w:rsidRPr="0056336E">
        <w:rPr>
          <w:rFonts w:ascii="Times New Roman" w:hAnsi="Times New Roman"/>
          <w:b/>
          <w:i/>
          <w:sz w:val="24"/>
          <w:lang w:val="ro-RO"/>
        </w:rPr>
        <w:t>1</w:t>
      </w:r>
      <w:r w:rsidR="004078C1" w:rsidRPr="0056336E">
        <w:rPr>
          <w:rFonts w:ascii="Times New Roman" w:hAnsi="Times New Roman"/>
          <w:b/>
          <w:i/>
          <w:sz w:val="24"/>
          <w:lang w:val="ro-RO"/>
        </w:rPr>
        <w:t xml:space="preserve"> –</w:t>
      </w:r>
      <w:r w:rsidR="00E90665" w:rsidRPr="0056336E">
        <w:rPr>
          <w:rFonts w:ascii="Times New Roman" w:hAnsi="Times New Roman"/>
          <w:b/>
          <w:i/>
          <w:sz w:val="24"/>
          <w:lang w:val="ro-RO"/>
        </w:rPr>
        <w:t xml:space="preserve"> </w:t>
      </w:r>
      <w:r w:rsidR="004078C1" w:rsidRPr="0056336E">
        <w:rPr>
          <w:rFonts w:ascii="Times New Roman" w:hAnsi="Times New Roman"/>
          <w:b/>
          <w:i/>
          <w:sz w:val="24"/>
          <w:lang w:val="ro-RO"/>
        </w:rPr>
        <w:t>2</w:t>
      </w:r>
      <w:r w:rsidRPr="0056336E">
        <w:rPr>
          <w:rFonts w:ascii="Times New Roman" w:hAnsi="Times New Roman"/>
          <w:b/>
          <w:i/>
          <w:sz w:val="24"/>
          <w:lang w:val="ro-RO"/>
        </w:rPr>
        <w:t xml:space="preserve"> pagină</w:t>
      </w:r>
    </w:p>
    <w:p w14:paraId="287FDAEA" w14:textId="77777777" w:rsidR="00E90665" w:rsidRPr="0056336E" w:rsidRDefault="00E90665" w:rsidP="00E90665">
      <w:pPr>
        <w:spacing w:after="0"/>
        <w:ind w:left="720"/>
        <w:jc w:val="both"/>
        <w:rPr>
          <w:rFonts w:ascii="Times New Roman" w:hAnsi="Times New Roman"/>
          <w:b/>
          <w:i/>
          <w:color w:val="000000" w:themeColor="text1"/>
          <w:sz w:val="24"/>
          <w:lang w:val="ro-RO"/>
        </w:rPr>
      </w:pPr>
      <w:r w:rsidRPr="0056336E">
        <w:rPr>
          <w:rFonts w:ascii="Times New Roman" w:hAnsi="Times New Roman"/>
          <w:b/>
          <w:i/>
          <w:color w:val="000000" w:themeColor="text1"/>
          <w:sz w:val="24"/>
          <w:lang w:val="ro-RO"/>
        </w:rPr>
        <w:t>*de introdus instrument</w:t>
      </w:r>
      <w:r w:rsidR="00372EDC">
        <w:rPr>
          <w:rFonts w:ascii="Times New Roman" w:hAnsi="Times New Roman"/>
          <w:b/>
          <w:i/>
          <w:color w:val="000000" w:themeColor="text1"/>
          <w:sz w:val="24"/>
          <w:lang w:val="ro-RO"/>
        </w:rPr>
        <w:t xml:space="preserve">ul completat (copacul problemei </w:t>
      </w:r>
      <w:r w:rsidR="00372EDC" w:rsidRPr="00FC0747">
        <w:rPr>
          <w:rFonts w:ascii="Times New Roman" w:hAnsi="Times New Roman"/>
          <w:b/>
          <w:i/>
          <w:color w:val="00B050"/>
          <w:sz w:val="24"/>
          <w:lang w:val="ro-RO"/>
        </w:rPr>
        <w:t>sau</w:t>
      </w:r>
      <w:r w:rsidRPr="0056336E">
        <w:rPr>
          <w:rFonts w:ascii="Times New Roman" w:hAnsi="Times New Roman"/>
          <w:b/>
          <w:i/>
          <w:color w:val="000000" w:themeColor="text1"/>
          <w:sz w:val="24"/>
          <w:lang w:val="ro-RO"/>
        </w:rPr>
        <w:t xml:space="preserve"> osul de pește sau fi</w:t>
      </w:r>
      <w:r w:rsidR="009024E0">
        <w:rPr>
          <w:rFonts w:ascii="Times New Roman" w:hAnsi="Times New Roman"/>
          <w:b/>
          <w:i/>
          <w:color w:val="000000" w:themeColor="text1"/>
          <w:sz w:val="24"/>
          <w:lang w:val="ro-RO"/>
        </w:rPr>
        <w:t>ș</w:t>
      </w:r>
      <w:r w:rsidRPr="0056336E">
        <w:rPr>
          <w:rFonts w:ascii="Times New Roman" w:hAnsi="Times New Roman"/>
          <w:b/>
          <w:i/>
          <w:color w:val="000000" w:themeColor="text1"/>
          <w:sz w:val="24"/>
          <w:lang w:val="ro-RO"/>
        </w:rPr>
        <w:t xml:space="preserve">a </w:t>
      </w:r>
      <w:r w:rsidR="009024E0">
        <w:rPr>
          <w:rFonts w:ascii="Times New Roman" w:hAnsi="Times New Roman"/>
          <w:b/>
          <w:i/>
          <w:color w:val="000000" w:themeColor="text1"/>
          <w:sz w:val="24"/>
          <w:lang w:val="ro-RO"/>
        </w:rPr>
        <w:t>cu 5</w:t>
      </w:r>
      <w:r w:rsidRPr="0056336E">
        <w:rPr>
          <w:rFonts w:ascii="Times New Roman" w:hAnsi="Times New Roman"/>
          <w:b/>
          <w:i/>
          <w:color w:val="000000" w:themeColor="text1"/>
          <w:sz w:val="24"/>
          <w:lang w:val="ro-RO"/>
        </w:rPr>
        <w:t xml:space="preserve"> De ce?</w:t>
      </w:r>
      <w:r w:rsidR="00372EDC">
        <w:rPr>
          <w:rFonts w:ascii="Times New Roman" w:hAnsi="Times New Roman"/>
          <w:b/>
          <w:i/>
          <w:color w:val="000000" w:themeColor="text1"/>
          <w:sz w:val="24"/>
          <w:lang w:val="ro-RO"/>
        </w:rPr>
        <w:t>)</w:t>
      </w:r>
    </w:p>
    <w:p w14:paraId="4BFDFD60" w14:textId="77777777" w:rsidR="00E90665" w:rsidRPr="00FD6433" w:rsidRDefault="00E90665" w:rsidP="00E90665">
      <w:pPr>
        <w:spacing w:after="0"/>
        <w:ind w:left="720"/>
        <w:jc w:val="both"/>
        <w:rPr>
          <w:rFonts w:ascii="Times New Roman" w:hAnsi="Times New Roman"/>
          <w:b/>
          <w:sz w:val="12"/>
          <w:szCs w:val="12"/>
          <w:lang w:val="ro-RO"/>
        </w:rPr>
      </w:pPr>
    </w:p>
    <w:p w14:paraId="69EE38D2" w14:textId="77777777" w:rsidR="00B530DC" w:rsidRPr="002C36A9" w:rsidRDefault="00B530DC" w:rsidP="00097E20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ind w:left="720" w:hanging="360"/>
        <w:jc w:val="both"/>
        <w:rPr>
          <w:rFonts w:ascii="Times New Roman" w:hAnsi="Times New Roman"/>
          <w:b/>
          <w:sz w:val="25"/>
          <w:szCs w:val="25"/>
          <w:lang w:val="ro-RO"/>
        </w:rPr>
      </w:pPr>
      <w:r w:rsidRPr="002C36A9">
        <w:rPr>
          <w:rFonts w:ascii="Times New Roman" w:hAnsi="Times New Roman"/>
          <w:b/>
          <w:sz w:val="25"/>
          <w:szCs w:val="25"/>
          <w:lang w:val="ro-RO"/>
        </w:rPr>
        <w:t>Obiectivele proiectului</w:t>
      </w:r>
    </w:p>
    <w:p w14:paraId="7306AE2C" w14:textId="77F591B7" w:rsidR="00B530DC" w:rsidRPr="002C36A9" w:rsidRDefault="002C36A9" w:rsidP="00097E20">
      <w:pPr>
        <w:numPr>
          <w:ilvl w:val="0"/>
          <w:numId w:val="3"/>
        </w:numPr>
        <w:tabs>
          <w:tab w:val="clear" w:pos="360"/>
          <w:tab w:val="num" w:pos="1080"/>
        </w:tabs>
        <w:spacing w:after="0"/>
        <w:ind w:left="1080" w:hanging="360"/>
        <w:jc w:val="both"/>
        <w:rPr>
          <w:rFonts w:ascii="Times New Roman" w:hAnsi="Times New Roman"/>
          <w:sz w:val="25"/>
          <w:szCs w:val="25"/>
          <w:lang w:val="ro-RO"/>
        </w:rPr>
      </w:pPr>
      <w:r w:rsidRPr="002C36A9">
        <w:rPr>
          <w:rFonts w:ascii="Times New Roman" w:hAnsi="Times New Roman"/>
          <w:sz w:val="25"/>
          <w:szCs w:val="25"/>
          <w:lang w:val="ro-RO"/>
        </w:rPr>
        <w:t>O</w:t>
      </w:r>
      <w:r w:rsidR="00B530DC" w:rsidRPr="002C36A9">
        <w:rPr>
          <w:rFonts w:ascii="Times New Roman" w:hAnsi="Times New Roman"/>
          <w:sz w:val="25"/>
          <w:szCs w:val="25"/>
          <w:lang w:val="ro-RO"/>
        </w:rPr>
        <w:t>biectivul</w:t>
      </w:r>
      <w:r>
        <w:rPr>
          <w:rFonts w:ascii="Times New Roman" w:hAnsi="Times New Roman"/>
          <w:sz w:val="25"/>
          <w:szCs w:val="25"/>
          <w:lang w:val="ro-RO"/>
        </w:rPr>
        <w:t>/ele</w:t>
      </w:r>
      <w:r w:rsidR="00B530DC" w:rsidRPr="002C36A9">
        <w:rPr>
          <w:rFonts w:ascii="Times New Roman" w:hAnsi="Times New Roman"/>
          <w:sz w:val="25"/>
          <w:szCs w:val="25"/>
          <w:lang w:val="ro-RO"/>
        </w:rPr>
        <w:t xml:space="preserve"> general</w:t>
      </w:r>
      <w:r>
        <w:rPr>
          <w:rFonts w:ascii="Times New Roman" w:hAnsi="Times New Roman"/>
          <w:sz w:val="25"/>
          <w:szCs w:val="25"/>
          <w:lang w:val="ro-RO"/>
        </w:rPr>
        <w:t>/e</w:t>
      </w:r>
      <w:r w:rsidR="001C0A9C">
        <w:rPr>
          <w:rFonts w:ascii="Times New Roman" w:hAnsi="Times New Roman"/>
          <w:sz w:val="25"/>
          <w:szCs w:val="25"/>
          <w:lang w:val="ro-RO"/>
        </w:rPr>
        <w:t xml:space="preserve"> (1 sau 2)</w:t>
      </w:r>
    </w:p>
    <w:p w14:paraId="6254BEAD" w14:textId="40EFD23C" w:rsidR="00B530DC" w:rsidRPr="002C36A9" w:rsidRDefault="002C36A9" w:rsidP="00097E20">
      <w:pPr>
        <w:numPr>
          <w:ilvl w:val="0"/>
          <w:numId w:val="3"/>
        </w:numPr>
        <w:tabs>
          <w:tab w:val="clear" w:pos="360"/>
          <w:tab w:val="num" w:pos="1080"/>
        </w:tabs>
        <w:spacing w:after="0"/>
        <w:ind w:left="1080" w:hanging="360"/>
        <w:jc w:val="both"/>
        <w:rPr>
          <w:rFonts w:ascii="Times New Roman" w:hAnsi="Times New Roman"/>
          <w:sz w:val="25"/>
          <w:szCs w:val="25"/>
          <w:lang w:val="ro-RO"/>
        </w:rPr>
      </w:pPr>
      <w:r>
        <w:rPr>
          <w:rFonts w:ascii="Times New Roman" w:hAnsi="Times New Roman"/>
          <w:sz w:val="25"/>
          <w:szCs w:val="25"/>
          <w:lang w:val="ro-RO"/>
        </w:rPr>
        <w:t>O</w:t>
      </w:r>
      <w:r w:rsidR="00B530DC" w:rsidRPr="002C36A9">
        <w:rPr>
          <w:rFonts w:ascii="Times New Roman" w:hAnsi="Times New Roman"/>
          <w:sz w:val="25"/>
          <w:szCs w:val="25"/>
          <w:lang w:val="ro-RO"/>
        </w:rPr>
        <w:t>biective specifice</w:t>
      </w:r>
      <w:r w:rsidR="005958A1">
        <w:rPr>
          <w:rFonts w:ascii="Times New Roman" w:hAnsi="Times New Roman"/>
          <w:sz w:val="25"/>
          <w:szCs w:val="25"/>
          <w:lang w:val="ro-RO"/>
        </w:rPr>
        <w:t xml:space="preserve"> </w:t>
      </w:r>
      <w:r w:rsidR="005958A1">
        <w:rPr>
          <w:i/>
          <w:iCs/>
          <w:sz w:val="25"/>
          <w:szCs w:val="25"/>
        </w:rPr>
        <w:t>(minim două pentru fiecare obiectiv general)</w:t>
      </w:r>
    </w:p>
    <w:p w14:paraId="6823D3E1" w14:textId="77777777" w:rsidR="00E90665" w:rsidRPr="00FD6433" w:rsidRDefault="00E90665" w:rsidP="00E90665">
      <w:pPr>
        <w:spacing w:after="0"/>
        <w:ind w:left="720"/>
        <w:jc w:val="both"/>
        <w:rPr>
          <w:rFonts w:ascii="Times New Roman" w:hAnsi="Times New Roman"/>
          <w:b/>
          <w:sz w:val="12"/>
          <w:szCs w:val="12"/>
          <w:lang w:val="ro-RO"/>
        </w:rPr>
      </w:pPr>
    </w:p>
    <w:p w14:paraId="41844132" w14:textId="77777777" w:rsidR="00B530DC" w:rsidRDefault="00B530DC" w:rsidP="00097E20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ind w:left="720" w:hanging="360"/>
        <w:jc w:val="both"/>
        <w:rPr>
          <w:rFonts w:ascii="Times New Roman" w:hAnsi="Times New Roman"/>
          <w:b/>
          <w:sz w:val="25"/>
          <w:szCs w:val="25"/>
          <w:lang w:val="ro-RO"/>
        </w:rPr>
      </w:pPr>
      <w:r w:rsidRPr="002C36A9">
        <w:rPr>
          <w:rFonts w:ascii="Times New Roman" w:hAnsi="Times New Roman"/>
          <w:b/>
          <w:sz w:val="25"/>
          <w:szCs w:val="25"/>
          <w:lang w:val="ro-RO"/>
        </w:rPr>
        <w:t>Grup</w:t>
      </w:r>
      <w:r w:rsidR="002C36A9" w:rsidRPr="002C36A9">
        <w:rPr>
          <w:rFonts w:ascii="Times New Roman" w:hAnsi="Times New Roman"/>
          <w:b/>
          <w:sz w:val="25"/>
          <w:szCs w:val="25"/>
          <w:lang w:val="ro-RO"/>
        </w:rPr>
        <w:t>ul/ grupurile</w:t>
      </w:r>
      <w:r w:rsidRPr="002C36A9">
        <w:rPr>
          <w:rFonts w:ascii="Times New Roman" w:hAnsi="Times New Roman"/>
          <w:b/>
          <w:sz w:val="25"/>
          <w:szCs w:val="25"/>
          <w:lang w:val="ro-RO"/>
        </w:rPr>
        <w:t xml:space="preserve"> țintă </w:t>
      </w:r>
      <w:r w:rsidR="00E90665">
        <w:rPr>
          <w:rFonts w:ascii="Times New Roman" w:hAnsi="Times New Roman"/>
          <w:b/>
          <w:sz w:val="25"/>
          <w:szCs w:val="25"/>
          <w:lang w:val="ro-RO"/>
        </w:rPr>
        <w:t>(directe)</w:t>
      </w:r>
    </w:p>
    <w:p w14:paraId="09C5E892" w14:textId="77777777" w:rsidR="00E90665" w:rsidRPr="0056336E" w:rsidRDefault="00E90665" w:rsidP="00E90665">
      <w:pPr>
        <w:spacing w:after="0"/>
        <w:ind w:left="720"/>
        <w:jc w:val="both"/>
        <w:rPr>
          <w:rFonts w:ascii="Times New Roman" w:hAnsi="Times New Roman"/>
          <w:sz w:val="24"/>
          <w:lang w:val="ro-RO"/>
        </w:rPr>
      </w:pPr>
      <w:r w:rsidRPr="0056336E">
        <w:rPr>
          <w:rFonts w:ascii="Times New Roman" w:hAnsi="Times New Roman"/>
          <w:sz w:val="24"/>
          <w:lang w:val="ro-RO"/>
        </w:rPr>
        <w:t>*de precizat în clar caracteristicile grupului/ grupurilor, dacă este necesar și segmentarea pentru a identifica activități specifice</w:t>
      </w:r>
    </w:p>
    <w:p w14:paraId="0877CE82" w14:textId="77777777" w:rsidR="00E90665" w:rsidRPr="0056336E" w:rsidRDefault="00E90665" w:rsidP="00E90665">
      <w:pPr>
        <w:spacing w:after="0"/>
        <w:ind w:left="720"/>
        <w:jc w:val="both"/>
        <w:rPr>
          <w:rFonts w:ascii="Times New Roman" w:hAnsi="Times New Roman"/>
          <w:sz w:val="24"/>
          <w:lang w:val="ro-RO"/>
        </w:rPr>
      </w:pPr>
      <w:r w:rsidRPr="0056336E">
        <w:rPr>
          <w:rFonts w:ascii="Times New Roman" w:hAnsi="Times New Roman"/>
          <w:sz w:val="24"/>
          <w:lang w:val="ro-RO"/>
        </w:rPr>
        <w:t>*de precizat în clar numărul vizat</w:t>
      </w:r>
    </w:p>
    <w:p w14:paraId="7739FDCE" w14:textId="77777777" w:rsidR="00E90665" w:rsidRPr="0056336E" w:rsidRDefault="00E90665" w:rsidP="00E90665">
      <w:pPr>
        <w:spacing w:after="0"/>
        <w:ind w:left="720"/>
        <w:jc w:val="both"/>
        <w:rPr>
          <w:rFonts w:ascii="Times New Roman" w:hAnsi="Times New Roman"/>
          <w:sz w:val="24"/>
          <w:lang w:val="ro-RO"/>
        </w:rPr>
      </w:pPr>
      <w:r w:rsidRPr="0056336E">
        <w:rPr>
          <w:rFonts w:ascii="Times New Roman" w:hAnsi="Times New Roman"/>
          <w:sz w:val="24"/>
          <w:lang w:val="ro-RO"/>
        </w:rPr>
        <w:t>*de introdus chestionarul de nevoi</w:t>
      </w:r>
    </w:p>
    <w:p w14:paraId="06CACAF7" w14:textId="77777777" w:rsidR="00E90665" w:rsidRPr="00FD6433" w:rsidRDefault="00E90665" w:rsidP="00E90665">
      <w:pPr>
        <w:spacing w:after="0"/>
        <w:ind w:left="720"/>
        <w:jc w:val="both"/>
        <w:rPr>
          <w:rFonts w:ascii="Times New Roman" w:hAnsi="Times New Roman"/>
          <w:b/>
          <w:sz w:val="12"/>
          <w:szCs w:val="12"/>
          <w:lang w:val="ro-RO"/>
        </w:rPr>
      </w:pPr>
    </w:p>
    <w:p w14:paraId="2CD9146A" w14:textId="77777777" w:rsidR="00B530DC" w:rsidRPr="002C36A9" w:rsidRDefault="00B530DC" w:rsidP="00097E20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ind w:left="720" w:hanging="360"/>
        <w:jc w:val="both"/>
        <w:rPr>
          <w:rFonts w:ascii="Times New Roman" w:hAnsi="Times New Roman"/>
          <w:b/>
          <w:sz w:val="25"/>
          <w:szCs w:val="25"/>
          <w:lang w:val="ro-RO"/>
        </w:rPr>
      </w:pPr>
      <w:r w:rsidRPr="002C36A9">
        <w:rPr>
          <w:rFonts w:ascii="Times New Roman" w:hAnsi="Times New Roman"/>
          <w:b/>
          <w:sz w:val="25"/>
          <w:szCs w:val="25"/>
          <w:lang w:val="ro-RO"/>
        </w:rPr>
        <w:t>Descrieţi parteneriatul pentru proiect</w:t>
      </w:r>
    </w:p>
    <w:p w14:paraId="1EF0E034" w14:textId="77777777" w:rsidR="002C36A9" w:rsidRPr="0056336E" w:rsidRDefault="002C36A9" w:rsidP="00097E20">
      <w:pPr>
        <w:spacing w:after="0"/>
        <w:ind w:left="1134"/>
        <w:jc w:val="both"/>
        <w:rPr>
          <w:rFonts w:ascii="Times New Roman" w:hAnsi="Times New Roman"/>
          <w:i/>
          <w:sz w:val="24"/>
          <w:lang w:val="ro-RO"/>
        </w:rPr>
      </w:pPr>
      <w:r w:rsidRPr="0056336E">
        <w:rPr>
          <w:rFonts w:ascii="Times New Roman" w:hAnsi="Times New Roman"/>
          <w:i/>
          <w:sz w:val="24"/>
          <w:lang w:val="ro-RO"/>
        </w:rPr>
        <w:t>(stabiliț</w:t>
      </w:r>
      <w:r w:rsidR="00E90665" w:rsidRPr="0056336E">
        <w:rPr>
          <w:rFonts w:ascii="Times New Roman" w:hAnsi="Times New Roman"/>
          <w:i/>
          <w:sz w:val="24"/>
          <w:lang w:val="ro-RO"/>
        </w:rPr>
        <w:t>i</w:t>
      </w:r>
      <w:r w:rsidRPr="0056336E">
        <w:rPr>
          <w:rFonts w:ascii="Times New Roman" w:hAnsi="Times New Roman"/>
          <w:i/>
          <w:sz w:val="24"/>
          <w:lang w:val="ro-RO"/>
        </w:rPr>
        <w:t xml:space="preserve"> partenerul principal și restul partenerilor, prezen</w:t>
      </w:r>
      <w:r w:rsidR="00E90665" w:rsidRPr="0056336E">
        <w:rPr>
          <w:rFonts w:ascii="Times New Roman" w:hAnsi="Times New Roman"/>
          <w:i/>
          <w:sz w:val="24"/>
          <w:lang w:val="ro-RO"/>
        </w:rPr>
        <w:t>ta</w:t>
      </w:r>
      <w:r w:rsidRPr="0056336E">
        <w:rPr>
          <w:rFonts w:ascii="Times New Roman" w:hAnsi="Times New Roman"/>
          <w:i/>
          <w:sz w:val="24"/>
          <w:lang w:val="ro-RO"/>
        </w:rPr>
        <w:t>ți fiecare partener în aprox. 6-7 rânduri, inclusiv rolul lor în proiect, activitățile în care vor fi implicați)</w:t>
      </w:r>
    </w:p>
    <w:p w14:paraId="19D5FF7D" w14:textId="77777777" w:rsidR="00E90665" w:rsidRPr="00FD6433" w:rsidRDefault="00E90665" w:rsidP="00097E20">
      <w:pPr>
        <w:spacing w:after="0"/>
        <w:ind w:left="1134"/>
        <w:jc w:val="both"/>
        <w:rPr>
          <w:rFonts w:ascii="Times New Roman" w:hAnsi="Times New Roman"/>
          <w:i/>
          <w:sz w:val="12"/>
          <w:szCs w:val="12"/>
          <w:lang w:val="ro-RO"/>
        </w:rPr>
      </w:pPr>
    </w:p>
    <w:p w14:paraId="41B714A9" w14:textId="77777777" w:rsidR="00B530DC" w:rsidRPr="002C36A9" w:rsidRDefault="00B530DC" w:rsidP="00097E20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ind w:left="720" w:hanging="360"/>
        <w:jc w:val="both"/>
        <w:rPr>
          <w:rFonts w:ascii="Times New Roman" w:hAnsi="Times New Roman"/>
          <w:b/>
          <w:sz w:val="25"/>
          <w:szCs w:val="25"/>
          <w:lang w:val="ro-RO"/>
        </w:rPr>
      </w:pPr>
      <w:r w:rsidRPr="002C36A9">
        <w:rPr>
          <w:rFonts w:ascii="Times New Roman" w:hAnsi="Times New Roman"/>
          <w:b/>
          <w:sz w:val="25"/>
          <w:szCs w:val="25"/>
          <w:lang w:val="ro-RO"/>
        </w:rPr>
        <w:t>Activităţile proiectului</w:t>
      </w:r>
    </w:p>
    <w:p w14:paraId="27A05E5A" w14:textId="77777777" w:rsidR="00B530DC" w:rsidRPr="0056336E" w:rsidRDefault="002C36A9" w:rsidP="00097E20">
      <w:pPr>
        <w:pStyle w:val="ListParagraph"/>
        <w:spacing w:after="0"/>
        <w:ind w:left="1080"/>
        <w:jc w:val="both"/>
        <w:rPr>
          <w:rFonts w:ascii="Times New Roman" w:hAnsi="Times New Roman"/>
          <w:i/>
          <w:sz w:val="24"/>
          <w:szCs w:val="24"/>
          <w:lang w:val="ro-RO"/>
        </w:rPr>
      </w:pPr>
      <w:r w:rsidRPr="002C36A9">
        <w:rPr>
          <w:rFonts w:ascii="Times New Roman" w:hAnsi="Times New Roman"/>
          <w:i/>
          <w:sz w:val="25"/>
          <w:szCs w:val="25"/>
          <w:lang w:val="ro-RO"/>
        </w:rPr>
        <w:t>(</w:t>
      </w:r>
      <w:r w:rsidR="00B530DC" w:rsidRPr="0056336E">
        <w:rPr>
          <w:rFonts w:ascii="Times New Roman" w:hAnsi="Times New Roman"/>
          <w:i/>
          <w:sz w:val="24"/>
          <w:szCs w:val="24"/>
          <w:lang w:val="ro-RO"/>
        </w:rPr>
        <w:t>listare</w:t>
      </w:r>
      <w:r w:rsidRPr="0056336E">
        <w:rPr>
          <w:rFonts w:ascii="Times New Roman" w:hAnsi="Times New Roman"/>
          <w:i/>
          <w:sz w:val="24"/>
          <w:szCs w:val="24"/>
          <w:lang w:val="ro-RO"/>
        </w:rPr>
        <w:t>a activităț</w:t>
      </w:r>
      <w:r w:rsidR="00B530DC" w:rsidRPr="0056336E">
        <w:rPr>
          <w:rFonts w:ascii="Times New Roman" w:hAnsi="Times New Roman"/>
          <w:i/>
          <w:sz w:val="24"/>
          <w:szCs w:val="24"/>
          <w:lang w:val="ro-RO"/>
        </w:rPr>
        <w:t>i</w:t>
      </w:r>
      <w:r w:rsidRPr="0056336E">
        <w:rPr>
          <w:rFonts w:ascii="Times New Roman" w:hAnsi="Times New Roman"/>
          <w:i/>
          <w:sz w:val="24"/>
          <w:szCs w:val="24"/>
          <w:lang w:val="ro-RO"/>
        </w:rPr>
        <w:t>lor cu o minimă descriere 5-6 rânduri</w:t>
      </w:r>
      <w:r w:rsidR="00E90665" w:rsidRPr="0056336E">
        <w:rPr>
          <w:rFonts w:ascii="Times New Roman" w:hAnsi="Times New Roman"/>
          <w:i/>
          <w:sz w:val="24"/>
          <w:szCs w:val="24"/>
          <w:lang w:val="ro-RO"/>
        </w:rPr>
        <w:t xml:space="preserve"> – cui se adresează, care ar fi obiectivele vizate, cum corelează altor activități din proiect</w:t>
      </w:r>
      <w:r w:rsidRPr="0056336E">
        <w:rPr>
          <w:rFonts w:ascii="Times New Roman" w:hAnsi="Times New Roman"/>
          <w:i/>
          <w:sz w:val="24"/>
          <w:szCs w:val="24"/>
          <w:lang w:val="ro-RO"/>
        </w:rPr>
        <w:t>, corelații obiective-activități – structura fragmentată de lucru, s</w:t>
      </w:r>
      <w:r w:rsidR="00B530DC" w:rsidRPr="0056336E">
        <w:rPr>
          <w:rFonts w:ascii="Times New Roman" w:hAnsi="Times New Roman"/>
          <w:i/>
          <w:sz w:val="24"/>
          <w:szCs w:val="24"/>
          <w:lang w:val="ro-RO"/>
        </w:rPr>
        <w:t>chema</w:t>
      </w:r>
      <w:r w:rsidRPr="0056336E">
        <w:rPr>
          <w:rFonts w:ascii="Times New Roman" w:hAnsi="Times New Roman"/>
          <w:i/>
          <w:sz w:val="24"/>
          <w:szCs w:val="24"/>
          <w:lang w:val="ro-RO"/>
        </w:rPr>
        <w:t>/diagrama</w:t>
      </w:r>
      <w:r w:rsidR="00B530DC" w:rsidRPr="0056336E">
        <w:rPr>
          <w:rFonts w:ascii="Times New Roman" w:hAnsi="Times New Roman"/>
          <w:i/>
          <w:sz w:val="24"/>
          <w:szCs w:val="24"/>
          <w:lang w:val="ro-RO"/>
        </w:rPr>
        <w:t xml:space="preserve"> Gantt</w:t>
      </w:r>
      <w:r w:rsidRPr="0056336E">
        <w:rPr>
          <w:rFonts w:ascii="Times New Roman" w:hAnsi="Times New Roman"/>
          <w:i/>
          <w:sz w:val="24"/>
          <w:szCs w:val="24"/>
          <w:lang w:val="ro-RO"/>
        </w:rPr>
        <w:t>)</w:t>
      </w:r>
    </w:p>
    <w:p w14:paraId="4E507D0F" w14:textId="77777777" w:rsidR="00E90665" w:rsidRPr="00FD6433" w:rsidRDefault="00E90665" w:rsidP="00097E20">
      <w:pPr>
        <w:pStyle w:val="ListParagraph"/>
        <w:spacing w:after="0"/>
        <w:ind w:left="1080"/>
        <w:jc w:val="both"/>
        <w:rPr>
          <w:rFonts w:ascii="Times New Roman" w:hAnsi="Times New Roman"/>
          <w:i/>
          <w:sz w:val="12"/>
          <w:szCs w:val="12"/>
          <w:lang w:val="ro-RO"/>
        </w:rPr>
      </w:pPr>
    </w:p>
    <w:p w14:paraId="00DA848A" w14:textId="77777777" w:rsidR="00B530DC" w:rsidRDefault="00B530DC" w:rsidP="00097E20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ind w:left="720" w:hanging="360"/>
        <w:jc w:val="both"/>
        <w:rPr>
          <w:rFonts w:ascii="Times New Roman" w:hAnsi="Times New Roman"/>
          <w:b/>
          <w:sz w:val="25"/>
          <w:szCs w:val="25"/>
          <w:lang w:val="ro-RO"/>
        </w:rPr>
      </w:pPr>
      <w:r w:rsidRPr="002C36A9">
        <w:rPr>
          <w:rFonts w:ascii="Times New Roman" w:hAnsi="Times New Roman"/>
          <w:b/>
          <w:sz w:val="25"/>
          <w:szCs w:val="25"/>
          <w:lang w:val="ro-RO"/>
        </w:rPr>
        <w:t>Rezultate anticipate</w:t>
      </w:r>
      <w:r w:rsidR="002C36A9">
        <w:rPr>
          <w:rFonts w:ascii="Times New Roman" w:hAnsi="Times New Roman"/>
          <w:b/>
          <w:sz w:val="25"/>
          <w:szCs w:val="25"/>
          <w:lang w:val="ro-RO"/>
        </w:rPr>
        <w:t>/ Indicatorii proiectului</w:t>
      </w:r>
    </w:p>
    <w:p w14:paraId="5A1B5EAC" w14:textId="77777777" w:rsidR="00E90665" w:rsidRPr="00CD22F6" w:rsidRDefault="00E90665" w:rsidP="00E90665">
      <w:pPr>
        <w:spacing w:after="0"/>
        <w:ind w:left="720"/>
        <w:jc w:val="both"/>
        <w:rPr>
          <w:rFonts w:ascii="Times New Roman" w:hAnsi="Times New Roman"/>
          <w:sz w:val="25"/>
          <w:szCs w:val="25"/>
          <w:lang w:val="ro-RO"/>
        </w:rPr>
      </w:pPr>
      <w:r w:rsidRPr="00CD22F6">
        <w:rPr>
          <w:rFonts w:ascii="Times New Roman" w:hAnsi="Times New Roman"/>
          <w:sz w:val="25"/>
          <w:szCs w:val="25"/>
          <w:lang w:val="ro-RO"/>
        </w:rPr>
        <w:t>*de precizat indicatorii de output și indicatorii de outcome</w:t>
      </w:r>
    </w:p>
    <w:p w14:paraId="670BE3B2" w14:textId="77777777" w:rsidR="00CD22F6" w:rsidRPr="00CD22F6" w:rsidRDefault="00CD22F6" w:rsidP="00E90665">
      <w:pPr>
        <w:spacing w:after="0"/>
        <w:ind w:left="720"/>
        <w:jc w:val="both"/>
        <w:rPr>
          <w:rFonts w:ascii="Times New Roman" w:hAnsi="Times New Roman"/>
          <w:sz w:val="25"/>
          <w:szCs w:val="25"/>
          <w:lang w:val="ro-RO"/>
        </w:rPr>
      </w:pPr>
      <w:r w:rsidRPr="00CD22F6">
        <w:rPr>
          <w:rFonts w:ascii="Times New Roman" w:hAnsi="Times New Roman"/>
          <w:sz w:val="25"/>
          <w:szCs w:val="25"/>
          <w:lang w:val="ro-RO"/>
        </w:rPr>
        <w:t>*de introdus chestionarul de satisfacție</w:t>
      </w:r>
    </w:p>
    <w:p w14:paraId="4E2B0898" w14:textId="77777777" w:rsidR="00E90665" w:rsidRPr="00FD6433" w:rsidRDefault="00E90665" w:rsidP="00E90665">
      <w:pPr>
        <w:spacing w:after="0"/>
        <w:ind w:left="720"/>
        <w:jc w:val="both"/>
        <w:rPr>
          <w:rFonts w:ascii="Times New Roman" w:hAnsi="Times New Roman"/>
          <w:b/>
          <w:sz w:val="12"/>
          <w:szCs w:val="12"/>
          <w:lang w:val="ro-RO"/>
        </w:rPr>
      </w:pPr>
    </w:p>
    <w:p w14:paraId="63F57C65" w14:textId="77777777" w:rsidR="00B530DC" w:rsidRPr="002C36A9" w:rsidRDefault="00B530DC" w:rsidP="00097E20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ind w:left="720" w:hanging="360"/>
        <w:jc w:val="both"/>
        <w:rPr>
          <w:rFonts w:ascii="Times New Roman" w:hAnsi="Times New Roman"/>
          <w:b/>
          <w:sz w:val="25"/>
          <w:szCs w:val="25"/>
          <w:lang w:val="ro-RO"/>
        </w:rPr>
      </w:pPr>
      <w:r w:rsidRPr="002C36A9">
        <w:rPr>
          <w:rFonts w:ascii="Times New Roman" w:hAnsi="Times New Roman"/>
          <w:b/>
          <w:sz w:val="25"/>
          <w:szCs w:val="25"/>
          <w:lang w:val="ro-RO"/>
        </w:rPr>
        <w:t>Resursele alocate pentru implementarea proiectului</w:t>
      </w:r>
    </w:p>
    <w:p w14:paraId="5BB20BFA" w14:textId="77777777" w:rsidR="00B530DC" w:rsidRPr="005C4192" w:rsidRDefault="00B530DC" w:rsidP="00097E20">
      <w:pPr>
        <w:pStyle w:val="ListParagraph"/>
        <w:numPr>
          <w:ilvl w:val="0"/>
          <w:numId w:val="4"/>
        </w:numPr>
        <w:tabs>
          <w:tab w:val="clear" w:pos="360"/>
          <w:tab w:val="num" w:pos="1080"/>
        </w:tabs>
        <w:spacing w:after="0"/>
        <w:ind w:left="1080" w:hanging="360"/>
        <w:jc w:val="both"/>
        <w:rPr>
          <w:rFonts w:ascii="Times New Roman" w:hAnsi="Times New Roman"/>
          <w:i/>
          <w:sz w:val="24"/>
          <w:szCs w:val="24"/>
          <w:lang w:val="ro-RO"/>
        </w:rPr>
      </w:pPr>
      <w:r w:rsidRPr="0006774A">
        <w:rPr>
          <w:rFonts w:ascii="Times New Roman" w:hAnsi="Times New Roman"/>
          <w:sz w:val="25"/>
          <w:szCs w:val="25"/>
          <w:lang w:val="ro-RO"/>
        </w:rPr>
        <w:t>Resurse umane</w:t>
      </w:r>
      <w:r w:rsidR="00FD6433" w:rsidRPr="0006774A">
        <w:rPr>
          <w:rFonts w:ascii="Times New Roman" w:hAnsi="Times New Roman"/>
          <w:sz w:val="25"/>
          <w:szCs w:val="25"/>
          <w:lang w:val="ro-RO"/>
        </w:rPr>
        <w:t xml:space="preserve"> – planul de resurse umane</w:t>
      </w:r>
      <w:r w:rsidR="0056336E">
        <w:rPr>
          <w:rFonts w:ascii="Times New Roman" w:hAnsi="Times New Roman"/>
          <w:sz w:val="25"/>
          <w:szCs w:val="25"/>
          <w:lang w:val="ro-RO"/>
        </w:rPr>
        <w:t xml:space="preserve"> </w:t>
      </w:r>
      <w:r w:rsidR="0056336E" w:rsidRPr="005C4192">
        <w:rPr>
          <w:rFonts w:ascii="Times New Roman" w:hAnsi="Times New Roman"/>
          <w:i/>
          <w:sz w:val="24"/>
          <w:szCs w:val="24"/>
          <w:lang w:val="ro-RO"/>
        </w:rPr>
        <w:t>(</w:t>
      </w:r>
      <w:r w:rsidR="0056336E" w:rsidRPr="005C4192">
        <w:rPr>
          <w:rFonts w:ascii="Times New Roman" w:hAnsi="Times New Roman"/>
          <w:i/>
          <w:sz w:val="24"/>
          <w:szCs w:val="24"/>
        </w:rPr>
        <w:t>alocare roluri, abilități și atribuții/responsabilități)</w:t>
      </w:r>
    </w:p>
    <w:p w14:paraId="58825521" w14:textId="6B355EC6" w:rsidR="00B530DC" w:rsidRPr="009E04A2" w:rsidRDefault="00B530DC" w:rsidP="00097E20">
      <w:pPr>
        <w:pStyle w:val="ListParagraph"/>
        <w:numPr>
          <w:ilvl w:val="0"/>
          <w:numId w:val="5"/>
        </w:numPr>
        <w:tabs>
          <w:tab w:val="clear" w:pos="360"/>
          <w:tab w:val="num" w:pos="1080"/>
        </w:tabs>
        <w:spacing w:after="0"/>
        <w:ind w:left="1080" w:hanging="360"/>
        <w:jc w:val="both"/>
        <w:rPr>
          <w:rFonts w:ascii="Times New Roman" w:hAnsi="Times New Roman"/>
          <w:color w:val="auto"/>
          <w:sz w:val="25"/>
          <w:szCs w:val="25"/>
          <w:lang w:val="ro-RO"/>
        </w:rPr>
      </w:pPr>
      <w:r w:rsidRPr="0006774A">
        <w:rPr>
          <w:rFonts w:ascii="Times New Roman" w:hAnsi="Times New Roman"/>
          <w:sz w:val="25"/>
          <w:szCs w:val="25"/>
          <w:lang w:val="ro-RO"/>
        </w:rPr>
        <w:t>Resurse materiale</w:t>
      </w:r>
      <w:r w:rsidR="00FD6433" w:rsidRPr="0006774A">
        <w:rPr>
          <w:rFonts w:ascii="Times New Roman" w:hAnsi="Times New Roman"/>
          <w:sz w:val="25"/>
          <w:szCs w:val="25"/>
          <w:lang w:val="ro-RO"/>
        </w:rPr>
        <w:t xml:space="preserve"> – micro-plan de resurse</w:t>
      </w:r>
      <w:r w:rsidR="0056336E">
        <w:rPr>
          <w:rFonts w:ascii="Times New Roman" w:hAnsi="Times New Roman"/>
          <w:color w:val="FF0000"/>
          <w:sz w:val="25"/>
          <w:szCs w:val="25"/>
          <w:lang w:val="ro-RO"/>
        </w:rPr>
        <w:t xml:space="preserve"> </w:t>
      </w:r>
      <w:r w:rsidR="0056336E" w:rsidRPr="0056336E">
        <w:rPr>
          <w:rFonts w:ascii="Times New Roman" w:hAnsi="Times New Roman"/>
          <w:color w:val="auto"/>
          <w:sz w:val="25"/>
          <w:szCs w:val="25"/>
          <w:lang w:val="ro-RO"/>
        </w:rPr>
        <w:t>materiale</w:t>
      </w:r>
      <w:r w:rsidR="009E04A2">
        <w:rPr>
          <w:rFonts w:ascii="Times New Roman" w:hAnsi="Times New Roman"/>
          <w:color w:val="auto"/>
          <w:sz w:val="25"/>
          <w:szCs w:val="25"/>
          <w:lang w:val="ro-RO"/>
        </w:rPr>
        <w:t xml:space="preserve"> </w:t>
      </w:r>
      <w:r w:rsidR="009E04A2">
        <w:rPr>
          <w:sz w:val="25"/>
          <w:szCs w:val="25"/>
        </w:rPr>
        <w:t>și planul de achiziții</w:t>
      </w:r>
    </w:p>
    <w:p w14:paraId="7981D19B" w14:textId="5DD86D12" w:rsidR="009E04A2" w:rsidRPr="0056336E" w:rsidRDefault="009E04A2" w:rsidP="00097E20">
      <w:pPr>
        <w:pStyle w:val="ListParagraph"/>
        <w:numPr>
          <w:ilvl w:val="0"/>
          <w:numId w:val="5"/>
        </w:numPr>
        <w:tabs>
          <w:tab w:val="clear" w:pos="360"/>
          <w:tab w:val="num" w:pos="1080"/>
        </w:tabs>
        <w:spacing w:after="0"/>
        <w:ind w:left="1080" w:hanging="360"/>
        <w:jc w:val="both"/>
        <w:rPr>
          <w:rFonts w:ascii="Times New Roman" w:hAnsi="Times New Roman"/>
          <w:color w:val="auto"/>
          <w:sz w:val="25"/>
          <w:szCs w:val="25"/>
          <w:lang w:val="ro-RO"/>
        </w:rPr>
      </w:pPr>
      <w:r>
        <w:rPr>
          <w:sz w:val="25"/>
          <w:szCs w:val="25"/>
        </w:rPr>
        <w:t>Resurse financiare – pentru resursele umane și achiziții</w:t>
      </w:r>
    </w:p>
    <w:p w14:paraId="1B08AEA1" w14:textId="77777777" w:rsidR="00FD6433" w:rsidRPr="00FD6433" w:rsidRDefault="00FD6433" w:rsidP="00FD6433">
      <w:pPr>
        <w:spacing w:after="0"/>
        <w:ind w:left="720"/>
        <w:jc w:val="both"/>
        <w:rPr>
          <w:rFonts w:ascii="Times New Roman" w:hAnsi="Times New Roman"/>
          <w:b/>
          <w:sz w:val="12"/>
          <w:szCs w:val="12"/>
          <w:lang w:val="ro-RO"/>
        </w:rPr>
      </w:pPr>
    </w:p>
    <w:p w14:paraId="37200F96" w14:textId="77777777" w:rsidR="00B530DC" w:rsidRPr="002C36A9" w:rsidRDefault="00FD6433" w:rsidP="00097E20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ind w:left="720" w:hanging="360"/>
        <w:jc w:val="both"/>
        <w:rPr>
          <w:rFonts w:ascii="Times New Roman" w:hAnsi="Times New Roman"/>
          <w:b/>
          <w:sz w:val="25"/>
          <w:szCs w:val="25"/>
          <w:lang w:val="ro-RO"/>
        </w:rPr>
      </w:pPr>
      <w:r>
        <w:rPr>
          <w:rFonts w:ascii="Times New Roman" w:hAnsi="Times New Roman"/>
          <w:b/>
          <w:sz w:val="25"/>
          <w:szCs w:val="25"/>
          <w:lang w:val="ro-RO"/>
        </w:rPr>
        <w:t>Planul de comunicare</w:t>
      </w:r>
    </w:p>
    <w:p w14:paraId="6402B0B3" w14:textId="77777777" w:rsidR="00FD6433" w:rsidRPr="00FD6433" w:rsidRDefault="00FD6433" w:rsidP="00FD6433">
      <w:pPr>
        <w:spacing w:after="0"/>
        <w:ind w:left="720"/>
        <w:jc w:val="both"/>
        <w:rPr>
          <w:rFonts w:ascii="Times New Roman" w:hAnsi="Times New Roman"/>
          <w:b/>
          <w:sz w:val="12"/>
          <w:szCs w:val="12"/>
          <w:lang w:val="ro-RO"/>
        </w:rPr>
      </w:pPr>
    </w:p>
    <w:p w14:paraId="5641C09B" w14:textId="77777777" w:rsidR="00B530DC" w:rsidRPr="005C4192" w:rsidRDefault="00B530DC" w:rsidP="00097E20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ind w:left="720" w:hanging="360"/>
        <w:jc w:val="both"/>
        <w:rPr>
          <w:rFonts w:ascii="Times New Roman" w:hAnsi="Times New Roman"/>
          <w:b/>
          <w:sz w:val="24"/>
          <w:lang w:val="ro-RO"/>
        </w:rPr>
      </w:pPr>
      <w:r w:rsidRPr="002C36A9">
        <w:rPr>
          <w:rFonts w:ascii="Times New Roman" w:hAnsi="Times New Roman"/>
          <w:b/>
          <w:sz w:val="25"/>
          <w:szCs w:val="25"/>
          <w:lang w:val="ro-RO"/>
        </w:rPr>
        <w:t>Planul de risc</w:t>
      </w:r>
      <w:r w:rsidR="0056336E">
        <w:rPr>
          <w:rFonts w:ascii="Times New Roman" w:hAnsi="Times New Roman"/>
          <w:b/>
          <w:sz w:val="25"/>
          <w:szCs w:val="25"/>
          <w:lang w:val="ro-RO"/>
        </w:rPr>
        <w:t xml:space="preserve"> </w:t>
      </w:r>
      <w:r w:rsidR="0056336E" w:rsidRPr="005C4192">
        <w:rPr>
          <w:rFonts w:ascii="Times New Roman" w:hAnsi="Times New Roman"/>
          <w:i/>
          <w:sz w:val="24"/>
        </w:rPr>
        <w:t>(identificarea riscurilor și modalități de prevenire a acestora</w:t>
      </w:r>
      <w:r w:rsidR="0056336E" w:rsidRPr="005C4192">
        <w:rPr>
          <w:rFonts w:ascii="Times New Roman" w:hAnsi="Times New Roman"/>
          <w:sz w:val="24"/>
        </w:rPr>
        <w:t>)</w:t>
      </w:r>
    </w:p>
    <w:p w14:paraId="3386E4A2" w14:textId="77777777" w:rsidR="00FD6433" w:rsidRPr="00FD6433" w:rsidRDefault="00FD6433" w:rsidP="00FD6433">
      <w:pPr>
        <w:spacing w:after="0"/>
        <w:jc w:val="both"/>
        <w:rPr>
          <w:rFonts w:ascii="Times New Roman" w:hAnsi="Times New Roman"/>
          <w:b/>
          <w:sz w:val="12"/>
          <w:szCs w:val="12"/>
          <w:lang w:val="ro-RO"/>
        </w:rPr>
      </w:pPr>
    </w:p>
    <w:p w14:paraId="58FDEB06" w14:textId="77777777" w:rsidR="00B530DC" w:rsidRPr="002C36A9" w:rsidRDefault="00B530DC" w:rsidP="00097E20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ind w:left="720" w:hanging="360"/>
        <w:jc w:val="both"/>
        <w:rPr>
          <w:rFonts w:ascii="Times New Roman" w:hAnsi="Times New Roman"/>
          <w:b/>
          <w:sz w:val="25"/>
          <w:szCs w:val="25"/>
          <w:lang w:val="ro-RO"/>
        </w:rPr>
      </w:pPr>
      <w:r w:rsidRPr="002C36A9">
        <w:rPr>
          <w:rFonts w:ascii="Times New Roman" w:hAnsi="Times New Roman"/>
          <w:b/>
          <w:sz w:val="25"/>
          <w:szCs w:val="25"/>
          <w:lang w:val="ro-RO"/>
        </w:rPr>
        <w:t>Sustenabilitatea proiectului</w:t>
      </w:r>
      <w:r w:rsidR="00FD6433">
        <w:rPr>
          <w:rFonts w:ascii="Times New Roman" w:hAnsi="Times New Roman"/>
          <w:b/>
          <w:sz w:val="25"/>
          <w:szCs w:val="25"/>
          <w:lang w:val="ro-RO"/>
        </w:rPr>
        <w:t xml:space="preserve"> (1/2 pagină)</w:t>
      </w:r>
    </w:p>
    <w:p w14:paraId="202E2CA8" w14:textId="77777777" w:rsidR="00DD76A2" w:rsidRPr="002C36A9" w:rsidRDefault="00DD76A2" w:rsidP="00097E20">
      <w:pPr>
        <w:rPr>
          <w:sz w:val="25"/>
          <w:szCs w:val="25"/>
          <w:lang w:val="ro-RO"/>
        </w:rPr>
      </w:pPr>
    </w:p>
    <w:sectPr w:rsidR="00DD76A2" w:rsidRPr="002C36A9" w:rsidSect="00DD7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67F85" w14:textId="77777777" w:rsidR="0002292C" w:rsidRDefault="0002292C" w:rsidP="0056336E">
      <w:pPr>
        <w:spacing w:after="0" w:line="240" w:lineRule="auto"/>
      </w:pPr>
      <w:r>
        <w:separator/>
      </w:r>
    </w:p>
  </w:endnote>
  <w:endnote w:type="continuationSeparator" w:id="0">
    <w:p w14:paraId="15B8695F" w14:textId="77777777" w:rsidR="0002292C" w:rsidRDefault="0002292C" w:rsidP="00563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ヒラギノ角ゴ Pro W3">
    <w:altName w:val="Times New Roman"/>
    <w:charset w:val="00"/>
    <w:family w:val="roman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6393D" w14:textId="77777777" w:rsidR="0002292C" w:rsidRDefault="0002292C" w:rsidP="0056336E">
      <w:pPr>
        <w:spacing w:after="0" w:line="240" w:lineRule="auto"/>
      </w:pPr>
      <w:r>
        <w:separator/>
      </w:r>
    </w:p>
  </w:footnote>
  <w:footnote w:type="continuationSeparator" w:id="0">
    <w:p w14:paraId="6CBB68A6" w14:textId="77777777" w:rsidR="0002292C" w:rsidRDefault="0002292C" w:rsidP="0056336E">
      <w:pPr>
        <w:spacing w:after="0" w:line="240" w:lineRule="auto"/>
      </w:pPr>
      <w:r>
        <w:continuationSeparator/>
      </w:r>
    </w:p>
  </w:footnote>
  <w:footnote w:id="1">
    <w:p w14:paraId="33790A02" w14:textId="77777777" w:rsidR="0056336E" w:rsidRPr="00372EDC" w:rsidRDefault="0056336E">
      <w:pPr>
        <w:pStyle w:val="FootnoteText"/>
        <w:rPr>
          <w:color w:val="auto"/>
          <w:lang w:val="ro-RO"/>
        </w:rPr>
      </w:pPr>
      <w:r w:rsidRPr="00372EDC">
        <w:rPr>
          <w:rStyle w:val="FootnoteReference"/>
          <w:color w:val="auto"/>
        </w:rPr>
        <w:footnoteRef/>
      </w:r>
      <w:r w:rsidRPr="00372EDC">
        <w:rPr>
          <w:color w:val="auto"/>
        </w:rPr>
        <w:t xml:space="preserve"> </w:t>
      </w:r>
      <w:r w:rsidRPr="00372EDC">
        <w:rPr>
          <w:color w:val="auto"/>
          <w:lang w:val="ro-RO"/>
        </w:rPr>
        <w:t xml:space="preserve">Template pentru scrierea/elaborarea proiectului dvs.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2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40"/>
        </w:tabs>
        <w:ind w:left="140" w:firstLine="1080"/>
      </w:pPr>
      <w:rPr>
        <w:rFonts w:ascii="Verdana" w:eastAsia="ヒラギノ角ゴ Pro W3" w:hAnsi="Verdana"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140"/>
        </w:tabs>
        <w:ind w:left="140" w:firstLine="18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140"/>
        </w:tabs>
        <w:ind w:left="140" w:firstLine="252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140"/>
        </w:tabs>
        <w:ind w:left="140" w:firstLine="324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140"/>
        </w:tabs>
        <w:ind w:left="140" w:firstLine="396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140"/>
        </w:tabs>
        <w:ind w:left="140" w:firstLine="468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140"/>
        </w:tabs>
        <w:ind w:left="140" w:firstLine="540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140"/>
        </w:tabs>
        <w:ind w:left="140" w:firstLine="612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140"/>
        </w:tabs>
        <w:ind w:left="140" w:firstLine="684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2" w15:restartNumberingAfterBreak="0">
    <w:nsid w:val="00000003"/>
    <w:multiLevelType w:val="multilevel"/>
    <w:tmpl w:val="894EE875"/>
    <w:lvl w:ilvl="0">
      <w:numFmt w:val="bullet"/>
      <w:lvlText w:val="-"/>
      <w:lvlJc w:val="left"/>
      <w:pPr>
        <w:tabs>
          <w:tab w:val="num" w:pos="360"/>
        </w:tabs>
        <w:ind w:left="360" w:firstLine="720"/>
      </w:pPr>
      <w:rPr>
        <w:rFonts w:ascii="Verdana" w:eastAsia="ヒラギノ角ゴ Pro W3" w:hAnsi="Verdana"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o"/>
      <w:lvlJc w:val="left"/>
      <w:pPr>
        <w:ind w:left="0" w:firstLine="18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"/>
      <w:lvlJc w:val="left"/>
      <w:pPr>
        <w:ind w:left="0" w:firstLine="252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•"/>
      <w:lvlJc w:val="left"/>
      <w:pPr>
        <w:ind w:left="0" w:firstLine="324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o"/>
      <w:lvlJc w:val="left"/>
      <w:pPr>
        <w:ind w:left="0" w:firstLine="396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"/>
      <w:lvlJc w:val="left"/>
      <w:pPr>
        <w:ind w:left="0" w:firstLine="468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•"/>
      <w:lvlJc w:val="left"/>
      <w:pPr>
        <w:ind w:left="0" w:firstLine="540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o"/>
      <w:lvlJc w:val="left"/>
      <w:pPr>
        <w:ind w:left="0" w:firstLine="612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"/>
      <w:lvlJc w:val="left"/>
      <w:pPr>
        <w:ind w:left="0" w:firstLine="684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3" w15:restartNumberingAfterBreak="0">
    <w:nsid w:val="00000004"/>
    <w:multiLevelType w:val="multilevel"/>
    <w:tmpl w:val="894EE876"/>
    <w:lvl w:ilvl="0">
      <w:numFmt w:val="bullet"/>
      <w:lvlText w:val="-"/>
      <w:lvlJc w:val="left"/>
      <w:pPr>
        <w:tabs>
          <w:tab w:val="num" w:pos="360"/>
        </w:tabs>
        <w:ind w:left="360" w:firstLine="720"/>
      </w:pPr>
      <w:rPr>
        <w:rFonts w:ascii="Verdana" w:eastAsia="ヒラギノ角ゴ Pro W3" w:hAnsi="Verdana"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o"/>
      <w:lvlJc w:val="left"/>
      <w:pPr>
        <w:ind w:left="0" w:firstLine="18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"/>
      <w:lvlJc w:val="left"/>
      <w:pPr>
        <w:ind w:left="0" w:firstLine="252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•"/>
      <w:lvlJc w:val="left"/>
      <w:pPr>
        <w:ind w:left="0" w:firstLine="324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o"/>
      <w:lvlJc w:val="left"/>
      <w:pPr>
        <w:ind w:left="0" w:firstLine="396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"/>
      <w:lvlJc w:val="left"/>
      <w:pPr>
        <w:ind w:left="0" w:firstLine="468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•"/>
      <w:lvlJc w:val="left"/>
      <w:pPr>
        <w:ind w:left="0" w:firstLine="540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o"/>
      <w:lvlJc w:val="left"/>
      <w:pPr>
        <w:ind w:left="0" w:firstLine="612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"/>
      <w:lvlJc w:val="left"/>
      <w:pPr>
        <w:ind w:left="0" w:firstLine="684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4" w15:restartNumberingAfterBreak="0">
    <w:nsid w:val="00000005"/>
    <w:multiLevelType w:val="multilevel"/>
    <w:tmpl w:val="894EE877"/>
    <w:lvl w:ilvl="0">
      <w:numFmt w:val="bullet"/>
      <w:lvlText w:val="-"/>
      <w:lvlJc w:val="left"/>
      <w:pPr>
        <w:tabs>
          <w:tab w:val="num" w:pos="360"/>
        </w:tabs>
        <w:ind w:left="360" w:firstLine="1080"/>
      </w:pPr>
      <w:rPr>
        <w:rFonts w:ascii="Verdana" w:eastAsia="ヒラギノ角ゴ Pro W3" w:hAnsi="Verdana" w:hint="default"/>
        <w:color w:val="000000"/>
        <w:position w:val="0"/>
        <w:sz w:val="22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18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"/>
      <w:lvlJc w:val="left"/>
      <w:pPr>
        <w:ind w:left="0" w:firstLine="252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•"/>
      <w:lvlJc w:val="left"/>
      <w:pPr>
        <w:ind w:left="0" w:firstLine="324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o"/>
      <w:lvlJc w:val="left"/>
      <w:pPr>
        <w:ind w:left="0" w:firstLine="396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"/>
      <w:lvlJc w:val="left"/>
      <w:pPr>
        <w:ind w:left="0" w:firstLine="468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•"/>
      <w:lvlJc w:val="left"/>
      <w:pPr>
        <w:ind w:left="0" w:firstLine="540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o"/>
      <w:lvlJc w:val="left"/>
      <w:pPr>
        <w:ind w:left="0" w:firstLine="612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"/>
      <w:lvlJc w:val="left"/>
      <w:pPr>
        <w:ind w:left="0" w:firstLine="684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5" w15:restartNumberingAfterBreak="0">
    <w:nsid w:val="00000006"/>
    <w:multiLevelType w:val="multilevel"/>
    <w:tmpl w:val="894EE878"/>
    <w:lvl w:ilvl="0">
      <w:numFmt w:val="bullet"/>
      <w:suff w:val="nothing"/>
      <w:lvlText w:val="-"/>
      <w:lvlJc w:val="left"/>
      <w:pPr>
        <w:ind w:left="0" w:firstLine="1080"/>
      </w:pPr>
      <w:rPr>
        <w:rFonts w:ascii="Verdana" w:eastAsia="ヒラギノ角ゴ Pro W3" w:hAnsi="Verdana" w:hint="default"/>
        <w:color w:val="000000"/>
        <w:position w:val="0"/>
        <w:sz w:val="22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"/>
      <w:lvlJc w:val="left"/>
      <w:pPr>
        <w:ind w:left="0" w:firstLine="252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•"/>
      <w:lvlJc w:val="left"/>
      <w:pPr>
        <w:ind w:left="0" w:firstLine="324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o"/>
      <w:lvlJc w:val="left"/>
      <w:pPr>
        <w:ind w:left="0" w:firstLine="396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"/>
      <w:lvlJc w:val="left"/>
      <w:pPr>
        <w:ind w:left="0" w:firstLine="468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•"/>
      <w:lvlJc w:val="left"/>
      <w:pPr>
        <w:ind w:left="0" w:firstLine="540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o"/>
      <w:lvlJc w:val="left"/>
      <w:pPr>
        <w:ind w:left="0" w:firstLine="612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"/>
      <w:lvlJc w:val="left"/>
      <w:pPr>
        <w:ind w:left="0" w:firstLine="684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6" w15:restartNumberingAfterBreak="0">
    <w:nsid w:val="00000007"/>
    <w:multiLevelType w:val="multilevel"/>
    <w:tmpl w:val="894EE879"/>
    <w:lvl w:ilvl="0">
      <w:numFmt w:val="bullet"/>
      <w:lvlText w:val="-"/>
      <w:lvlJc w:val="left"/>
      <w:pPr>
        <w:tabs>
          <w:tab w:val="num" w:pos="360"/>
        </w:tabs>
        <w:ind w:left="360" w:firstLine="720"/>
      </w:pPr>
      <w:rPr>
        <w:rFonts w:ascii="Verdana" w:eastAsia="ヒラギノ角ゴ Pro W3" w:hAnsi="Verdana"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o"/>
      <w:lvlJc w:val="left"/>
      <w:pPr>
        <w:ind w:left="0" w:firstLine="18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"/>
      <w:lvlJc w:val="left"/>
      <w:pPr>
        <w:ind w:left="0" w:firstLine="252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•"/>
      <w:lvlJc w:val="left"/>
      <w:pPr>
        <w:ind w:left="0" w:firstLine="324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o"/>
      <w:lvlJc w:val="left"/>
      <w:pPr>
        <w:ind w:left="0" w:firstLine="396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"/>
      <w:lvlJc w:val="left"/>
      <w:pPr>
        <w:ind w:left="0" w:firstLine="468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•"/>
      <w:lvlJc w:val="left"/>
      <w:pPr>
        <w:ind w:left="0" w:firstLine="540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o"/>
      <w:lvlJc w:val="left"/>
      <w:pPr>
        <w:ind w:left="0" w:firstLine="612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"/>
      <w:lvlJc w:val="left"/>
      <w:pPr>
        <w:ind w:left="0" w:firstLine="684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7" w15:restartNumberingAfterBreak="0">
    <w:nsid w:val="4AD2224B"/>
    <w:multiLevelType w:val="hybridMultilevel"/>
    <w:tmpl w:val="ABBE2972"/>
    <w:lvl w:ilvl="0" w:tplc="A6662AD6">
      <w:start w:val="1"/>
      <w:numFmt w:val="lowerLetter"/>
      <w:lvlText w:val="(%1."/>
      <w:lvlJc w:val="left"/>
      <w:pPr>
        <w:ind w:left="177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8" w:hanging="360"/>
      </w:pPr>
    </w:lvl>
    <w:lvl w:ilvl="2" w:tplc="0418001B" w:tentative="1">
      <w:start w:val="1"/>
      <w:numFmt w:val="lowerRoman"/>
      <w:lvlText w:val="%3."/>
      <w:lvlJc w:val="right"/>
      <w:pPr>
        <w:ind w:left="3218" w:hanging="180"/>
      </w:pPr>
    </w:lvl>
    <w:lvl w:ilvl="3" w:tplc="0418000F" w:tentative="1">
      <w:start w:val="1"/>
      <w:numFmt w:val="decimal"/>
      <w:lvlText w:val="%4."/>
      <w:lvlJc w:val="left"/>
      <w:pPr>
        <w:ind w:left="3938" w:hanging="360"/>
      </w:pPr>
    </w:lvl>
    <w:lvl w:ilvl="4" w:tplc="04180019" w:tentative="1">
      <w:start w:val="1"/>
      <w:numFmt w:val="lowerLetter"/>
      <w:lvlText w:val="%5."/>
      <w:lvlJc w:val="left"/>
      <w:pPr>
        <w:ind w:left="4658" w:hanging="360"/>
      </w:pPr>
    </w:lvl>
    <w:lvl w:ilvl="5" w:tplc="0418001B" w:tentative="1">
      <w:start w:val="1"/>
      <w:numFmt w:val="lowerRoman"/>
      <w:lvlText w:val="%6."/>
      <w:lvlJc w:val="right"/>
      <w:pPr>
        <w:ind w:left="5378" w:hanging="180"/>
      </w:pPr>
    </w:lvl>
    <w:lvl w:ilvl="6" w:tplc="0418000F" w:tentative="1">
      <w:start w:val="1"/>
      <w:numFmt w:val="decimal"/>
      <w:lvlText w:val="%7."/>
      <w:lvlJc w:val="left"/>
      <w:pPr>
        <w:ind w:left="6098" w:hanging="360"/>
      </w:pPr>
    </w:lvl>
    <w:lvl w:ilvl="7" w:tplc="04180019" w:tentative="1">
      <w:start w:val="1"/>
      <w:numFmt w:val="lowerLetter"/>
      <w:lvlText w:val="%8."/>
      <w:lvlJc w:val="left"/>
      <w:pPr>
        <w:ind w:left="6818" w:hanging="360"/>
      </w:pPr>
    </w:lvl>
    <w:lvl w:ilvl="8" w:tplc="0418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218132721">
    <w:abstractNumId w:val="0"/>
  </w:num>
  <w:num w:numId="2" w16cid:durableId="1324628187">
    <w:abstractNumId w:val="1"/>
  </w:num>
  <w:num w:numId="3" w16cid:durableId="998391048">
    <w:abstractNumId w:val="2"/>
  </w:num>
  <w:num w:numId="4" w16cid:durableId="595941343">
    <w:abstractNumId w:val="3"/>
  </w:num>
  <w:num w:numId="5" w16cid:durableId="2070834109">
    <w:abstractNumId w:val="4"/>
  </w:num>
  <w:num w:numId="6" w16cid:durableId="1762413851">
    <w:abstractNumId w:val="5"/>
  </w:num>
  <w:num w:numId="7" w16cid:durableId="853953943">
    <w:abstractNumId w:val="6"/>
  </w:num>
  <w:num w:numId="8" w16cid:durableId="1276294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0DC"/>
    <w:rsid w:val="0002292C"/>
    <w:rsid w:val="0006774A"/>
    <w:rsid w:val="00097E20"/>
    <w:rsid w:val="001240B8"/>
    <w:rsid w:val="0015632A"/>
    <w:rsid w:val="001C0A9C"/>
    <w:rsid w:val="002C36A9"/>
    <w:rsid w:val="002F5892"/>
    <w:rsid w:val="00372EDC"/>
    <w:rsid w:val="003A0E85"/>
    <w:rsid w:val="003E7B2E"/>
    <w:rsid w:val="004078C1"/>
    <w:rsid w:val="004A1AEF"/>
    <w:rsid w:val="0056336E"/>
    <w:rsid w:val="005958A1"/>
    <w:rsid w:val="005C4192"/>
    <w:rsid w:val="00814007"/>
    <w:rsid w:val="008948AD"/>
    <w:rsid w:val="009024E0"/>
    <w:rsid w:val="009E04A2"/>
    <w:rsid w:val="00A27016"/>
    <w:rsid w:val="00A662CD"/>
    <w:rsid w:val="00B530DC"/>
    <w:rsid w:val="00B57A11"/>
    <w:rsid w:val="00CA0432"/>
    <w:rsid w:val="00CB57BE"/>
    <w:rsid w:val="00CD22F6"/>
    <w:rsid w:val="00CE557E"/>
    <w:rsid w:val="00DB202A"/>
    <w:rsid w:val="00DD76A2"/>
    <w:rsid w:val="00E02625"/>
    <w:rsid w:val="00E90665"/>
    <w:rsid w:val="00EA07D8"/>
    <w:rsid w:val="00FC0747"/>
    <w:rsid w:val="00FD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D2A5"/>
  <w15:docId w15:val="{2B10B85E-DFFF-42E3-AE2B-4196690C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0DC"/>
    <w:pPr>
      <w:spacing w:after="200" w:line="276" w:lineRule="auto"/>
    </w:pPr>
    <w:rPr>
      <w:rFonts w:ascii="Lucida Grande" w:eastAsia="ヒラギノ角ゴ Pro W3" w:hAnsi="Lucida Grande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rsid w:val="00B530DC"/>
    <w:pPr>
      <w:spacing w:after="200" w:line="276" w:lineRule="auto"/>
      <w:ind w:left="720"/>
    </w:pPr>
    <w:rPr>
      <w:rFonts w:ascii="Lucida Grande" w:eastAsia="ヒラギノ角ゴ Pro W3" w:hAnsi="Lucida Grande"/>
      <w:color w:val="000000"/>
      <w:sz w:val="22"/>
      <w:lang w:eastAsia="es-ES_trad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33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336E"/>
    <w:rPr>
      <w:rFonts w:ascii="Lucida Grande" w:eastAsia="ヒラギノ角ゴ Pro W3" w:hAnsi="Lucida Grande"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sid w:val="005633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1CFC1-B6B3-4B3A-B606-48AB50BB5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269</Words>
  <Characters>1565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L. D.</cp:lastModifiedBy>
  <cp:revision>7</cp:revision>
  <dcterms:created xsi:type="dcterms:W3CDTF">2022-03-04T08:10:00Z</dcterms:created>
  <dcterms:modified xsi:type="dcterms:W3CDTF">2022-05-28T17:41:00Z</dcterms:modified>
</cp:coreProperties>
</file>